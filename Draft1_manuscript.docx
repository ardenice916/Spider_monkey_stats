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F394" w14:textId="77777777" w:rsidR="00495FBD" w:rsidRPr="00CC6114" w:rsidRDefault="00CC6114" w:rsidP="009468A6">
      <w:pPr>
        <w:spacing w:after="0"/>
        <w:rPr>
          <w:sz w:val="24"/>
        </w:rPr>
      </w:pPr>
      <w:r w:rsidRPr="00CC6114">
        <w:rPr>
          <w:sz w:val="24"/>
        </w:rPr>
        <w:t>TITLE</w:t>
      </w:r>
    </w:p>
    <w:p w14:paraId="4A93520D" w14:textId="77777777" w:rsidR="00A9204E" w:rsidRDefault="00BA3C04" w:rsidP="009468A6">
      <w:pPr>
        <w:spacing w:after="0"/>
        <w:rPr>
          <w:sz w:val="24"/>
        </w:rPr>
      </w:pPr>
      <w:r>
        <w:rPr>
          <w:sz w:val="24"/>
        </w:rPr>
        <w:t>The captive environment</w:t>
      </w:r>
      <w:r w:rsidR="003723CF">
        <w:rPr>
          <w:sz w:val="24"/>
        </w:rPr>
        <w:t xml:space="preserve"> </w:t>
      </w:r>
      <w:r w:rsidR="00495FBD">
        <w:rPr>
          <w:sz w:val="24"/>
        </w:rPr>
        <w:t>a</w:t>
      </w:r>
      <w:r w:rsidR="003723CF">
        <w:rPr>
          <w:sz w:val="24"/>
        </w:rPr>
        <w:t>ffect</w:t>
      </w:r>
      <w:r>
        <w:rPr>
          <w:sz w:val="24"/>
        </w:rPr>
        <w:t>s</w:t>
      </w:r>
      <w:r w:rsidR="00495FBD">
        <w:rPr>
          <w:sz w:val="24"/>
        </w:rPr>
        <w:t xml:space="preserve"> </w:t>
      </w:r>
      <w:r w:rsidR="003723CF">
        <w:rPr>
          <w:sz w:val="24"/>
        </w:rPr>
        <w:t xml:space="preserve">the </w:t>
      </w:r>
      <w:r w:rsidR="00495FBD">
        <w:rPr>
          <w:sz w:val="24"/>
        </w:rPr>
        <w:t>s</w:t>
      </w:r>
      <w:r w:rsidR="003723CF">
        <w:rPr>
          <w:sz w:val="24"/>
        </w:rPr>
        <w:t xml:space="preserve">ocial </w:t>
      </w:r>
      <w:r w:rsidR="00495FBD">
        <w:rPr>
          <w:sz w:val="24"/>
        </w:rPr>
        <w:t>b</w:t>
      </w:r>
      <w:r w:rsidR="001346E1">
        <w:rPr>
          <w:sz w:val="24"/>
        </w:rPr>
        <w:t xml:space="preserve">ehavior </w:t>
      </w:r>
      <w:r w:rsidR="003723CF">
        <w:rPr>
          <w:sz w:val="24"/>
        </w:rPr>
        <w:t>of</w:t>
      </w:r>
      <w:r w:rsidR="001346E1">
        <w:rPr>
          <w:sz w:val="24"/>
        </w:rPr>
        <w:t xml:space="preserve"> </w:t>
      </w:r>
      <w:r w:rsidR="00495FBD">
        <w:rPr>
          <w:sz w:val="24"/>
        </w:rPr>
        <w:t>rehabilitated</w:t>
      </w:r>
      <w:r w:rsidR="001346E1">
        <w:rPr>
          <w:sz w:val="24"/>
        </w:rPr>
        <w:t xml:space="preserve"> </w:t>
      </w:r>
      <w:r w:rsidR="00495FBD">
        <w:rPr>
          <w:sz w:val="24"/>
        </w:rPr>
        <w:t>s</w:t>
      </w:r>
      <w:r w:rsidR="001346E1">
        <w:rPr>
          <w:sz w:val="24"/>
        </w:rPr>
        <w:t xml:space="preserve">pider </w:t>
      </w:r>
      <w:r w:rsidR="00495FBD">
        <w:rPr>
          <w:sz w:val="24"/>
        </w:rPr>
        <w:t>m</w:t>
      </w:r>
      <w:r w:rsidR="001346E1">
        <w:rPr>
          <w:sz w:val="24"/>
        </w:rPr>
        <w:t xml:space="preserve">onkeys </w:t>
      </w:r>
      <w:r w:rsidR="003723CF">
        <w:rPr>
          <w:sz w:val="24"/>
        </w:rPr>
        <w:t>(</w:t>
      </w:r>
      <w:r w:rsidR="003723CF" w:rsidRPr="003723CF">
        <w:rPr>
          <w:i/>
          <w:sz w:val="24"/>
        </w:rPr>
        <w:t>Ateles geoffroyi</w:t>
      </w:r>
      <w:r w:rsidR="003723CF">
        <w:rPr>
          <w:sz w:val="24"/>
        </w:rPr>
        <w:t>)</w:t>
      </w:r>
    </w:p>
    <w:p w14:paraId="10BF9C09" w14:textId="77777777" w:rsidR="00495FBD" w:rsidRDefault="00495FBD" w:rsidP="00495FBD">
      <w:pPr>
        <w:spacing w:after="0"/>
        <w:rPr>
          <w:b/>
          <w:sz w:val="24"/>
        </w:rPr>
      </w:pPr>
    </w:p>
    <w:p w14:paraId="21D1BA8C" w14:textId="77777777" w:rsidR="00495FBD" w:rsidRPr="007C0FBA" w:rsidRDefault="00CC6114" w:rsidP="00495FBD">
      <w:pPr>
        <w:spacing w:after="0"/>
        <w:rPr>
          <w:sz w:val="24"/>
        </w:rPr>
      </w:pPr>
      <w:r w:rsidRPr="007C0FBA">
        <w:rPr>
          <w:sz w:val="24"/>
        </w:rPr>
        <w:t>SHORT TITLE</w:t>
      </w:r>
    </w:p>
    <w:p w14:paraId="05EE45F5" w14:textId="298172CC" w:rsidR="00495FBD" w:rsidRDefault="00EA6BB1" w:rsidP="00495FBD">
      <w:pPr>
        <w:spacing w:after="0"/>
        <w:rPr>
          <w:sz w:val="24"/>
        </w:rPr>
      </w:pPr>
      <w:r>
        <w:rPr>
          <w:sz w:val="24"/>
        </w:rPr>
        <w:t xml:space="preserve">Captive </w:t>
      </w:r>
      <w:r w:rsidR="00495FBD">
        <w:rPr>
          <w:sz w:val="24"/>
        </w:rPr>
        <w:t xml:space="preserve">Environment </w:t>
      </w:r>
      <w:r>
        <w:rPr>
          <w:sz w:val="24"/>
        </w:rPr>
        <w:t>and</w:t>
      </w:r>
      <w:r w:rsidR="00495FBD">
        <w:rPr>
          <w:sz w:val="24"/>
        </w:rPr>
        <w:t xml:space="preserve"> Spider Monkeys</w:t>
      </w:r>
    </w:p>
    <w:p w14:paraId="20FE8B38" w14:textId="77777777" w:rsidR="003723CF" w:rsidRDefault="003723CF" w:rsidP="009468A6">
      <w:pPr>
        <w:spacing w:after="0"/>
        <w:rPr>
          <w:sz w:val="24"/>
        </w:rPr>
      </w:pPr>
    </w:p>
    <w:p w14:paraId="602F9432" w14:textId="77777777" w:rsidR="003723CF" w:rsidRPr="007C0FBA" w:rsidRDefault="00CC6114" w:rsidP="009468A6">
      <w:pPr>
        <w:spacing w:after="0"/>
        <w:rPr>
          <w:sz w:val="24"/>
        </w:rPr>
      </w:pPr>
      <w:r w:rsidRPr="007C0FBA">
        <w:rPr>
          <w:sz w:val="24"/>
        </w:rPr>
        <w:t>AUTHORS</w:t>
      </w:r>
    </w:p>
    <w:p w14:paraId="1C552C7D" w14:textId="6C9BE36C" w:rsidR="003723CF" w:rsidRDefault="003723CF" w:rsidP="009468A6">
      <w:pPr>
        <w:spacing w:after="0"/>
        <w:rPr>
          <w:sz w:val="24"/>
        </w:rPr>
      </w:pPr>
      <w:r>
        <w:rPr>
          <w:sz w:val="24"/>
        </w:rPr>
        <w:t xml:space="preserve">Anthony R. Denice </w:t>
      </w:r>
      <w:r w:rsidRPr="00BA3C04">
        <w:rPr>
          <w:sz w:val="24"/>
          <w:vertAlign w:val="superscript"/>
        </w:rPr>
        <w:t>1,2</w:t>
      </w:r>
      <w:r w:rsidR="00CC6114">
        <w:rPr>
          <w:sz w:val="24"/>
        </w:rPr>
        <w:t xml:space="preserve">, </w:t>
      </w:r>
      <w:r>
        <w:rPr>
          <w:sz w:val="24"/>
        </w:rPr>
        <w:t xml:space="preserve">Clay Arango </w:t>
      </w:r>
      <w:r w:rsidRPr="00BA3C04">
        <w:rPr>
          <w:sz w:val="24"/>
          <w:vertAlign w:val="superscript"/>
        </w:rPr>
        <w:t>3,4</w:t>
      </w:r>
      <w:r w:rsidR="00CC6114">
        <w:rPr>
          <w:sz w:val="24"/>
        </w:rPr>
        <w:t xml:space="preserve">, </w:t>
      </w:r>
      <w:r>
        <w:rPr>
          <w:sz w:val="24"/>
        </w:rPr>
        <w:t>Jessica A. Mayhew</w:t>
      </w:r>
      <w:r w:rsidR="00580570">
        <w:rPr>
          <w:sz w:val="24"/>
        </w:rPr>
        <w:t xml:space="preserve"> </w:t>
      </w:r>
      <w:r w:rsidR="00580570" w:rsidRPr="00BA3C04">
        <w:rPr>
          <w:sz w:val="24"/>
          <w:vertAlign w:val="superscript"/>
        </w:rPr>
        <w:t>1,5</w:t>
      </w:r>
    </w:p>
    <w:p w14:paraId="0A988796" w14:textId="77777777" w:rsidR="003723CF" w:rsidRDefault="003723CF" w:rsidP="009468A6">
      <w:pPr>
        <w:spacing w:after="0"/>
        <w:rPr>
          <w:sz w:val="24"/>
        </w:rPr>
      </w:pPr>
    </w:p>
    <w:p w14:paraId="1896469C" w14:textId="77777777" w:rsidR="003723CF" w:rsidRPr="007C0FBA" w:rsidRDefault="00CC6114" w:rsidP="009468A6">
      <w:pPr>
        <w:spacing w:after="0"/>
        <w:rPr>
          <w:sz w:val="24"/>
        </w:rPr>
      </w:pPr>
      <w:r w:rsidRPr="007C0FBA">
        <w:rPr>
          <w:sz w:val="24"/>
        </w:rPr>
        <w:t>AUTHOR AFFILIATIONS</w:t>
      </w:r>
    </w:p>
    <w:p w14:paraId="581F7C3A" w14:textId="77777777" w:rsidR="00BA3C04" w:rsidRDefault="00580570" w:rsidP="009468A6">
      <w:pPr>
        <w:spacing w:after="0"/>
        <w:rPr>
          <w:sz w:val="24"/>
        </w:rPr>
      </w:pPr>
      <w:r w:rsidRPr="00BA3C04">
        <w:rPr>
          <w:sz w:val="24"/>
          <w:vertAlign w:val="superscript"/>
        </w:rPr>
        <w:t>1</w:t>
      </w:r>
      <w:r>
        <w:rPr>
          <w:sz w:val="24"/>
        </w:rPr>
        <w:t xml:space="preserve"> </w:t>
      </w:r>
      <w:r w:rsidRPr="007C0FBA">
        <w:rPr>
          <w:i/>
          <w:sz w:val="24"/>
        </w:rPr>
        <w:t>Graduate Program in Primate Behavior</w:t>
      </w:r>
      <w:r w:rsidR="00BA3C04" w:rsidRPr="007C0FBA">
        <w:rPr>
          <w:i/>
          <w:sz w:val="24"/>
        </w:rPr>
        <w:t>, Central Washington University, Ellensburg, Washington, USA</w:t>
      </w:r>
    </w:p>
    <w:p w14:paraId="4AEDA7B1" w14:textId="77777777" w:rsidR="00BA3C04" w:rsidRDefault="00BA3C04" w:rsidP="009468A6">
      <w:pPr>
        <w:spacing w:after="0"/>
        <w:rPr>
          <w:sz w:val="24"/>
        </w:rPr>
      </w:pPr>
      <w:r w:rsidRPr="00BA3C04">
        <w:rPr>
          <w:sz w:val="24"/>
          <w:vertAlign w:val="superscript"/>
        </w:rPr>
        <w:t>2</w:t>
      </w:r>
      <w:r>
        <w:rPr>
          <w:sz w:val="24"/>
        </w:rPr>
        <w:t xml:space="preserve"> </w:t>
      </w:r>
      <w:r w:rsidRPr="007C0FBA">
        <w:rPr>
          <w:i/>
          <w:sz w:val="24"/>
        </w:rPr>
        <w:t>Project Chimps, Blue Ridge, Georgia, USA</w:t>
      </w:r>
    </w:p>
    <w:p w14:paraId="1A471D5A" w14:textId="77777777" w:rsidR="00BA3C04" w:rsidRDefault="00BA3C04" w:rsidP="009468A6">
      <w:pPr>
        <w:spacing w:after="0"/>
        <w:rPr>
          <w:sz w:val="24"/>
        </w:rPr>
      </w:pPr>
      <w:r w:rsidRPr="00BA3C04">
        <w:rPr>
          <w:sz w:val="24"/>
          <w:vertAlign w:val="superscript"/>
        </w:rPr>
        <w:t>3</w:t>
      </w:r>
      <w:r>
        <w:rPr>
          <w:sz w:val="24"/>
        </w:rPr>
        <w:t xml:space="preserve"> </w:t>
      </w:r>
      <w:r w:rsidRPr="007C0FBA">
        <w:rPr>
          <w:i/>
          <w:sz w:val="24"/>
        </w:rPr>
        <w:t>Department of Biological Sciences, Central Washington University, Ellensburg, Washington, USA</w:t>
      </w:r>
    </w:p>
    <w:p w14:paraId="353DB653" w14:textId="77777777" w:rsidR="00BA3C04" w:rsidRPr="007C0FBA" w:rsidRDefault="00BA3C04" w:rsidP="009468A6">
      <w:pPr>
        <w:spacing w:after="0"/>
        <w:rPr>
          <w:i/>
          <w:sz w:val="24"/>
        </w:rPr>
      </w:pPr>
      <w:r w:rsidRPr="00BA3C04">
        <w:rPr>
          <w:sz w:val="24"/>
          <w:vertAlign w:val="superscript"/>
        </w:rPr>
        <w:t>4</w:t>
      </w:r>
      <w:r>
        <w:rPr>
          <w:sz w:val="24"/>
        </w:rPr>
        <w:t xml:space="preserve"> </w:t>
      </w:r>
      <w:r w:rsidRPr="007C0FBA">
        <w:rPr>
          <w:i/>
          <w:sz w:val="24"/>
        </w:rPr>
        <w:t>Department of Environmental Studies, Central Washington University, Ellensburg, Washington, USA</w:t>
      </w:r>
    </w:p>
    <w:p w14:paraId="1B886393" w14:textId="77777777" w:rsidR="00BA3C04" w:rsidRDefault="00BA3C04" w:rsidP="009468A6">
      <w:pPr>
        <w:spacing w:after="0"/>
        <w:rPr>
          <w:i/>
          <w:sz w:val="24"/>
        </w:rPr>
      </w:pPr>
      <w:r w:rsidRPr="00BA3C04">
        <w:rPr>
          <w:sz w:val="24"/>
          <w:vertAlign w:val="superscript"/>
        </w:rPr>
        <w:t>5</w:t>
      </w:r>
      <w:r>
        <w:rPr>
          <w:sz w:val="24"/>
        </w:rPr>
        <w:t xml:space="preserve"> </w:t>
      </w:r>
      <w:r w:rsidRPr="007C0FBA">
        <w:rPr>
          <w:i/>
          <w:sz w:val="24"/>
        </w:rPr>
        <w:t>Department of Anthropology &amp; Museum Studies, Central Washington University, Ellensburg, Washington, USA</w:t>
      </w:r>
    </w:p>
    <w:p w14:paraId="5A60B493" w14:textId="50BA9E08" w:rsidR="007C0FBA" w:rsidRDefault="007C0FBA" w:rsidP="009468A6">
      <w:pPr>
        <w:spacing w:after="0"/>
        <w:rPr>
          <w:sz w:val="24"/>
        </w:rPr>
      </w:pPr>
    </w:p>
    <w:p w14:paraId="224D72BF" w14:textId="486F6A13" w:rsidR="00A4234E" w:rsidRPr="00EB5E1F" w:rsidRDefault="00A4234E" w:rsidP="00EB5E1F">
      <w:pPr>
        <w:spacing w:after="0"/>
        <w:rPr>
          <w:sz w:val="24"/>
        </w:rPr>
      </w:pPr>
    </w:p>
    <w:p w14:paraId="4773E425" w14:textId="1B40AECB" w:rsidR="004D4065" w:rsidRDefault="004D4065" w:rsidP="009468A6">
      <w:pPr>
        <w:spacing w:after="0"/>
        <w:rPr>
          <w:sz w:val="24"/>
        </w:rPr>
      </w:pPr>
      <w:r>
        <w:rPr>
          <w:sz w:val="24"/>
        </w:rPr>
        <w:lastRenderedPageBreak/>
        <w:t>ACKNOWLEDGEMENTS</w:t>
      </w:r>
    </w:p>
    <w:p w14:paraId="42329B87" w14:textId="5CF0717E" w:rsidR="002E1EA0" w:rsidRDefault="00D6465F" w:rsidP="009468A6">
      <w:pPr>
        <w:spacing w:after="0"/>
        <w:rPr>
          <w:sz w:val="24"/>
        </w:rPr>
      </w:pPr>
      <w:r>
        <w:rPr>
          <w:sz w:val="24"/>
        </w:rPr>
        <w:t>We are grateful to the</w:t>
      </w:r>
      <w:r w:rsidR="00372DE0">
        <w:rPr>
          <w:sz w:val="24"/>
        </w:rPr>
        <w:t xml:space="preserve"> Primate Society of Great Britain, The Arlen and Debra Prentice Scholarship Fund, </w:t>
      </w:r>
      <w:r w:rsidR="00C72D4C">
        <w:rPr>
          <w:sz w:val="24"/>
        </w:rPr>
        <w:t>and the School of Graduate Studies and Research at Central Washington University</w:t>
      </w:r>
      <w:r>
        <w:rPr>
          <w:sz w:val="24"/>
        </w:rPr>
        <w:t xml:space="preserve"> for funding this research</w:t>
      </w:r>
      <w:r w:rsidR="00C72D4C">
        <w:rPr>
          <w:sz w:val="24"/>
        </w:rPr>
        <w:t xml:space="preserve">. </w:t>
      </w:r>
      <w:r w:rsidR="00446F51">
        <w:rPr>
          <w:sz w:val="24"/>
        </w:rPr>
        <w:t xml:space="preserve">Lori Sheeran, Lixing Sun, and Chimpanzee Sanctuary Northwest’s J.B. Mulcahy all provided valuable feedback on earlier versions of this manuscript. </w:t>
      </w:r>
      <w:r w:rsidR="009B3BCD">
        <w:rPr>
          <w:sz w:val="24"/>
        </w:rPr>
        <w:t xml:space="preserve">We thank </w:t>
      </w:r>
      <w:r w:rsidR="0013185F">
        <w:rPr>
          <w:sz w:val="24"/>
        </w:rPr>
        <w:t xml:space="preserve">Nicholas Newton-Fisher </w:t>
      </w:r>
      <w:r w:rsidR="009B3BCD">
        <w:rPr>
          <w:sz w:val="24"/>
        </w:rPr>
        <w:t>for helping us to utilize his data collection application</w:t>
      </w:r>
      <w:r w:rsidR="00D12EDC">
        <w:rPr>
          <w:sz w:val="24"/>
        </w:rPr>
        <w:t xml:space="preserve">. </w:t>
      </w:r>
      <w:r w:rsidR="005A4CE8">
        <w:rPr>
          <w:sz w:val="24"/>
        </w:rPr>
        <w:t xml:space="preserve">We are also indebted to Randi Salisbury for her service as a data collector and to Alysha McGrattan, Eran Gissis, </w:t>
      </w:r>
      <w:r w:rsidR="00236413">
        <w:rPr>
          <w:sz w:val="24"/>
        </w:rPr>
        <w:t xml:space="preserve">Jamie Parsons, </w:t>
      </w:r>
      <w:r w:rsidR="005A4CE8">
        <w:rPr>
          <w:sz w:val="24"/>
        </w:rPr>
        <w:t xml:space="preserve">Molly Reeve, and the rest of the Wildtracks spider monkey team for </w:t>
      </w:r>
      <w:r w:rsidR="002E1EA0">
        <w:rPr>
          <w:sz w:val="24"/>
        </w:rPr>
        <w:t>sharing their knowledge and experience.</w:t>
      </w:r>
      <w:r w:rsidR="00BB0059">
        <w:rPr>
          <w:sz w:val="24"/>
        </w:rPr>
        <w:t xml:space="preserve"> Finally, this </w:t>
      </w:r>
      <w:r w:rsidR="00702331">
        <w:rPr>
          <w:sz w:val="24"/>
        </w:rPr>
        <w:t>research</w:t>
      </w:r>
      <w:r w:rsidR="00BB0059">
        <w:rPr>
          <w:sz w:val="24"/>
        </w:rPr>
        <w:t xml:space="preserve"> would not have been possible without the trust and </w:t>
      </w:r>
      <w:r w:rsidR="00162E13">
        <w:rPr>
          <w:sz w:val="24"/>
        </w:rPr>
        <w:t xml:space="preserve">generous </w:t>
      </w:r>
      <w:r w:rsidR="00A856AB">
        <w:rPr>
          <w:sz w:val="24"/>
        </w:rPr>
        <w:t>contributions</w:t>
      </w:r>
      <w:r w:rsidR="00BB0059">
        <w:rPr>
          <w:sz w:val="24"/>
        </w:rPr>
        <w:t xml:space="preserve"> of Paul and Zoe Walker</w:t>
      </w:r>
      <w:r w:rsidR="00990B39">
        <w:rPr>
          <w:sz w:val="24"/>
        </w:rPr>
        <w:t xml:space="preserve"> who </w:t>
      </w:r>
      <w:r w:rsidR="00702331">
        <w:rPr>
          <w:sz w:val="24"/>
        </w:rPr>
        <w:t>provided logistical support</w:t>
      </w:r>
      <w:r w:rsidR="00FE3168">
        <w:rPr>
          <w:sz w:val="24"/>
        </w:rPr>
        <w:t xml:space="preserve"> and</w:t>
      </w:r>
      <w:r w:rsidR="00B97A6B">
        <w:rPr>
          <w:sz w:val="24"/>
        </w:rPr>
        <w:t xml:space="preserve"> </w:t>
      </w:r>
      <w:r w:rsidR="00FE3168">
        <w:rPr>
          <w:sz w:val="24"/>
        </w:rPr>
        <w:t xml:space="preserve">permitted </w:t>
      </w:r>
      <w:r w:rsidR="00990B39">
        <w:rPr>
          <w:sz w:val="24"/>
        </w:rPr>
        <w:t xml:space="preserve">access </w:t>
      </w:r>
      <w:r w:rsidR="00FE3168">
        <w:rPr>
          <w:sz w:val="24"/>
        </w:rPr>
        <w:t xml:space="preserve">to </w:t>
      </w:r>
      <w:r w:rsidR="00990B39">
        <w:rPr>
          <w:sz w:val="24"/>
        </w:rPr>
        <w:t>the site</w:t>
      </w:r>
      <w:r w:rsidR="00FE3168">
        <w:rPr>
          <w:sz w:val="24"/>
        </w:rPr>
        <w:t>.</w:t>
      </w:r>
    </w:p>
    <w:p w14:paraId="1B7E6842" w14:textId="37DD5C81" w:rsidR="004D4065" w:rsidRDefault="002E1EA0" w:rsidP="009468A6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4AFC51C1" w14:textId="77777777" w:rsidR="00CC6114" w:rsidRDefault="00CC6114" w:rsidP="009468A6">
      <w:pPr>
        <w:spacing w:after="0"/>
        <w:rPr>
          <w:sz w:val="24"/>
        </w:rPr>
      </w:pPr>
      <w:r>
        <w:rPr>
          <w:sz w:val="24"/>
        </w:rPr>
        <w:t>A</w:t>
      </w:r>
      <w:r w:rsidR="007C0FBA">
        <w:rPr>
          <w:sz w:val="24"/>
        </w:rPr>
        <w:t>BSTRACT</w:t>
      </w:r>
    </w:p>
    <w:p w14:paraId="4CD93799" w14:textId="77777777" w:rsidR="007C0FBA" w:rsidRDefault="007C0FBA" w:rsidP="009468A6">
      <w:pPr>
        <w:spacing w:after="0"/>
        <w:rPr>
          <w:sz w:val="24"/>
        </w:rPr>
      </w:pPr>
    </w:p>
    <w:p w14:paraId="4436C44B" w14:textId="77777777" w:rsidR="00BA3C04" w:rsidRDefault="007C0FBA" w:rsidP="009468A6">
      <w:pPr>
        <w:spacing w:after="0"/>
        <w:rPr>
          <w:sz w:val="24"/>
        </w:rPr>
      </w:pPr>
      <w:r>
        <w:rPr>
          <w:sz w:val="24"/>
        </w:rPr>
        <w:t>KEYWORDS</w:t>
      </w:r>
    </w:p>
    <w:p w14:paraId="041557AD" w14:textId="77777777" w:rsidR="007C0FBA" w:rsidRDefault="007C0FBA" w:rsidP="009468A6">
      <w:pPr>
        <w:spacing w:after="0"/>
        <w:rPr>
          <w:sz w:val="24"/>
        </w:rPr>
      </w:pPr>
      <w:r>
        <w:rPr>
          <w:sz w:val="24"/>
        </w:rPr>
        <w:t>Spider monkeys, social behavior, fission-fusion dynamics, captivity, welfare, rehabilitation</w:t>
      </w:r>
    </w:p>
    <w:p w14:paraId="41D146F0" w14:textId="77777777" w:rsidR="007C0FBA" w:rsidRDefault="007C0FBA" w:rsidP="009468A6">
      <w:pPr>
        <w:spacing w:after="0"/>
        <w:rPr>
          <w:sz w:val="24"/>
        </w:rPr>
      </w:pPr>
    </w:p>
    <w:p w14:paraId="149B3CC8" w14:textId="77777777" w:rsidR="007C0FBA" w:rsidRDefault="007C0FBA" w:rsidP="009468A6">
      <w:pPr>
        <w:spacing w:after="0"/>
        <w:rPr>
          <w:sz w:val="24"/>
        </w:rPr>
      </w:pPr>
      <w:r>
        <w:rPr>
          <w:sz w:val="24"/>
        </w:rPr>
        <w:t>RESEARCH HIGHLIGHTS</w:t>
      </w:r>
    </w:p>
    <w:p w14:paraId="22778519" w14:textId="77777777" w:rsidR="007C0FBA" w:rsidRDefault="007C0FBA" w:rsidP="007C0FBA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Highlight #1</w:t>
      </w:r>
    </w:p>
    <w:p w14:paraId="5E39CBA6" w14:textId="77777777" w:rsidR="007C0FBA" w:rsidRDefault="007C0FBA" w:rsidP="007C0FBA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Highlight #2</w:t>
      </w:r>
    </w:p>
    <w:p w14:paraId="6A4688A7" w14:textId="77777777" w:rsidR="007C0FBA" w:rsidRDefault="007C0FBA" w:rsidP="007C0FBA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lastRenderedPageBreak/>
        <w:t>Highlight #3</w:t>
      </w:r>
    </w:p>
    <w:p w14:paraId="2EF55758" w14:textId="77777777" w:rsidR="007C0FBA" w:rsidRDefault="007C0FBA" w:rsidP="007C0FBA">
      <w:pPr>
        <w:spacing w:after="0"/>
        <w:rPr>
          <w:sz w:val="24"/>
        </w:rPr>
      </w:pPr>
    </w:p>
    <w:p w14:paraId="6F07E86A" w14:textId="585439C2" w:rsidR="000D6428" w:rsidRDefault="007C0FBA" w:rsidP="007C0FBA">
      <w:pPr>
        <w:spacing w:after="0"/>
        <w:rPr>
          <w:sz w:val="24"/>
        </w:rPr>
      </w:pPr>
      <w:r>
        <w:rPr>
          <w:sz w:val="24"/>
        </w:rPr>
        <w:t>INTRODUCTION</w:t>
      </w:r>
    </w:p>
    <w:p w14:paraId="3C8ACC95" w14:textId="549B4D3D" w:rsidR="009B551C" w:rsidRDefault="009B551C" w:rsidP="007C0FBA">
      <w:pPr>
        <w:spacing w:after="0"/>
        <w:rPr>
          <w:sz w:val="24"/>
        </w:rPr>
      </w:pPr>
      <w:bookmarkStart w:id="0" w:name="_GoBack"/>
      <w:bookmarkEnd w:id="0"/>
    </w:p>
    <w:p w14:paraId="64EF0AEE" w14:textId="77777777" w:rsidR="009B551C" w:rsidRDefault="009B551C" w:rsidP="007C0FBA">
      <w:pPr>
        <w:spacing w:after="0"/>
        <w:rPr>
          <w:sz w:val="24"/>
        </w:rPr>
      </w:pPr>
    </w:p>
    <w:p w14:paraId="49C93E49" w14:textId="77777777" w:rsidR="007C0FBA" w:rsidRDefault="007C0FBA" w:rsidP="007C0FBA">
      <w:pPr>
        <w:spacing w:after="0"/>
        <w:rPr>
          <w:sz w:val="24"/>
        </w:rPr>
      </w:pPr>
      <w:r>
        <w:rPr>
          <w:sz w:val="24"/>
        </w:rPr>
        <w:t>METHODS</w:t>
      </w:r>
    </w:p>
    <w:p w14:paraId="486761E4" w14:textId="77777777" w:rsidR="007C0FBA" w:rsidRDefault="007C0FBA" w:rsidP="007C0FBA">
      <w:pPr>
        <w:spacing w:after="0"/>
        <w:rPr>
          <w:sz w:val="24"/>
        </w:rPr>
      </w:pPr>
    </w:p>
    <w:p w14:paraId="41234CD5" w14:textId="77777777" w:rsidR="007C0FBA" w:rsidRDefault="007C0FBA" w:rsidP="007C0FBA">
      <w:pPr>
        <w:spacing w:after="0"/>
        <w:rPr>
          <w:sz w:val="24"/>
        </w:rPr>
      </w:pPr>
      <w:r>
        <w:rPr>
          <w:sz w:val="24"/>
        </w:rPr>
        <w:t>RESULTS</w:t>
      </w:r>
    </w:p>
    <w:p w14:paraId="02475B87" w14:textId="77777777" w:rsidR="007C0FBA" w:rsidRDefault="007C0FBA" w:rsidP="007C0FBA">
      <w:pPr>
        <w:spacing w:after="0"/>
        <w:rPr>
          <w:sz w:val="24"/>
        </w:rPr>
      </w:pPr>
    </w:p>
    <w:p w14:paraId="068EFCD9" w14:textId="77777777" w:rsidR="007C0FBA" w:rsidRDefault="007C0FBA" w:rsidP="007C0FBA">
      <w:pPr>
        <w:spacing w:after="0"/>
        <w:rPr>
          <w:sz w:val="24"/>
        </w:rPr>
      </w:pPr>
      <w:r>
        <w:rPr>
          <w:sz w:val="24"/>
        </w:rPr>
        <w:t>DISCUSSION</w:t>
      </w:r>
    </w:p>
    <w:p w14:paraId="3686CA28" w14:textId="77777777" w:rsidR="007C0FBA" w:rsidRDefault="007C0FBA" w:rsidP="007C0FBA">
      <w:pPr>
        <w:spacing w:after="0"/>
        <w:rPr>
          <w:sz w:val="24"/>
        </w:rPr>
      </w:pPr>
    </w:p>
    <w:p w14:paraId="6C062946" w14:textId="77777777" w:rsidR="007C0FBA" w:rsidRDefault="00C05F04" w:rsidP="007C0FBA">
      <w:pPr>
        <w:spacing w:after="0"/>
        <w:rPr>
          <w:sz w:val="24"/>
        </w:rPr>
      </w:pPr>
      <w:r>
        <w:rPr>
          <w:sz w:val="24"/>
        </w:rPr>
        <w:t>REFERENCES</w:t>
      </w:r>
    </w:p>
    <w:p w14:paraId="436A61A8" w14:textId="77777777" w:rsidR="00C05F04" w:rsidRDefault="00C05F04" w:rsidP="007C0FBA">
      <w:pPr>
        <w:spacing w:after="0"/>
        <w:rPr>
          <w:sz w:val="24"/>
        </w:rPr>
      </w:pPr>
    </w:p>
    <w:p w14:paraId="6331545A" w14:textId="77777777" w:rsidR="00C05F04" w:rsidRDefault="00C05F04" w:rsidP="007C0FBA">
      <w:pPr>
        <w:spacing w:after="0"/>
        <w:rPr>
          <w:sz w:val="24"/>
        </w:rPr>
      </w:pPr>
      <w:r>
        <w:rPr>
          <w:sz w:val="24"/>
        </w:rPr>
        <w:t>TABLES</w:t>
      </w:r>
    </w:p>
    <w:p w14:paraId="767DF73B" w14:textId="77777777" w:rsidR="00C05F04" w:rsidRDefault="00C05F04" w:rsidP="007C0FBA">
      <w:pPr>
        <w:spacing w:after="0"/>
        <w:rPr>
          <w:sz w:val="24"/>
        </w:rPr>
      </w:pPr>
    </w:p>
    <w:p w14:paraId="598279E9" w14:textId="77777777" w:rsidR="00C05F04" w:rsidRDefault="00C05F04" w:rsidP="007C0FBA">
      <w:pPr>
        <w:spacing w:after="0"/>
        <w:rPr>
          <w:sz w:val="24"/>
        </w:rPr>
      </w:pPr>
      <w:r>
        <w:rPr>
          <w:sz w:val="24"/>
        </w:rPr>
        <w:t>FIGURE LEGENDS</w:t>
      </w:r>
    </w:p>
    <w:p w14:paraId="7D8BB3A3" w14:textId="77777777" w:rsidR="00C05F04" w:rsidRDefault="00C05F04" w:rsidP="007C0FBA">
      <w:pPr>
        <w:spacing w:after="0"/>
        <w:rPr>
          <w:sz w:val="24"/>
        </w:rPr>
      </w:pPr>
    </w:p>
    <w:p w14:paraId="737765CE" w14:textId="77777777" w:rsidR="00C05F04" w:rsidRDefault="00C05F04" w:rsidP="007C0FBA">
      <w:pPr>
        <w:spacing w:after="0"/>
        <w:rPr>
          <w:sz w:val="24"/>
        </w:rPr>
      </w:pPr>
      <w:r>
        <w:rPr>
          <w:sz w:val="24"/>
        </w:rPr>
        <w:t>APPENDICES</w:t>
      </w:r>
    </w:p>
    <w:p w14:paraId="468977C3" w14:textId="77777777" w:rsidR="007C0FBA" w:rsidRDefault="007C0FBA" w:rsidP="007C0FBA">
      <w:pPr>
        <w:spacing w:after="0"/>
        <w:rPr>
          <w:sz w:val="24"/>
        </w:rPr>
      </w:pPr>
    </w:p>
    <w:p w14:paraId="22C44B49" w14:textId="77777777" w:rsidR="007C0FBA" w:rsidRPr="007C0FBA" w:rsidRDefault="007C0FBA" w:rsidP="007C0FBA">
      <w:pPr>
        <w:spacing w:after="0"/>
        <w:rPr>
          <w:sz w:val="24"/>
        </w:rPr>
      </w:pPr>
    </w:p>
    <w:sectPr w:rsidR="007C0FBA" w:rsidRPr="007C0FBA" w:rsidSect="00681773">
      <w:headerReference w:type="default" r:id="rId10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F2393" w14:textId="77777777" w:rsidR="00D55E3D" w:rsidRDefault="00D55E3D" w:rsidP="00681773">
      <w:pPr>
        <w:spacing w:after="0" w:line="240" w:lineRule="auto"/>
      </w:pPr>
      <w:r>
        <w:separator/>
      </w:r>
    </w:p>
  </w:endnote>
  <w:endnote w:type="continuationSeparator" w:id="0">
    <w:p w14:paraId="5809CA32" w14:textId="77777777" w:rsidR="00D55E3D" w:rsidRDefault="00D55E3D" w:rsidP="0068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A82C2" w14:textId="77777777" w:rsidR="00D55E3D" w:rsidRDefault="00D55E3D" w:rsidP="00681773">
      <w:pPr>
        <w:spacing w:after="0" w:line="240" w:lineRule="auto"/>
      </w:pPr>
      <w:r>
        <w:separator/>
      </w:r>
    </w:p>
  </w:footnote>
  <w:footnote w:type="continuationSeparator" w:id="0">
    <w:p w14:paraId="69186D0E" w14:textId="77777777" w:rsidR="00D55E3D" w:rsidRDefault="00D55E3D" w:rsidP="0068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904E" w14:textId="77777777" w:rsidR="00681773" w:rsidRDefault="00681773">
    <w:pPr>
      <w:pStyle w:val="Header"/>
      <w:jc w:val="right"/>
    </w:pPr>
    <w:r>
      <w:t xml:space="preserve">Denice </w:t>
    </w:r>
    <w:sdt>
      <w:sdtPr>
        <w:id w:val="-17003858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EBCE09" w14:textId="77777777" w:rsidR="00681773" w:rsidRDefault="00681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2B21E64"/>
    <w:multiLevelType w:val="hybridMultilevel"/>
    <w:tmpl w:val="123E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447C46"/>
    <w:multiLevelType w:val="hybridMultilevel"/>
    <w:tmpl w:val="258E1E5A"/>
    <w:lvl w:ilvl="0" w:tplc="7F74F3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AE"/>
    <w:rsid w:val="00071C31"/>
    <w:rsid w:val="00096EAE"/>
    <w:rsid w:val="000D6428"/>
    <w:rsid w:val="0013185F"/>
    <w:rsid w:val="001346E1"/>
    <w:rsid w:val="00162E13"/>
    <w:rsid w:val="00236413"/>
    <w:rsid w:val="002E1EA0"/>
    <w:rsid w:val="003723CF"/>
    <w:rsid w:val="00372DE0"/>
    <w:rsid w:val="00446F51"/>
    <w:rsid w:val="00466A87"/>
    <w:rsid w:val="00495FBD"/>
    <w:rsid w:val="004D4065"/>
    <w:rsid w:val="00580570"/>
    <w:rsid w:val="005856A2"/>
    <w:rsid w:val="005A4CE8"/>
    <w:rsid w:val="00645252"/>
    <w:rsid w:val="00681773"/>
    <w:rsid w:val="006D3D74"/>
    <w:rsid w:val="00702331"/>
    <w:rsid w:val="007C0FBA"/>
    <w:rsid w:val="00827269"/>
    <w:rsid w:val="0083569A"/>
    <w:rsid w:val="008A08A1"/>
    <w:rsid w:val="00934411"/>
    <w:rsid w:val="009468A6"/>
    <w:rsid w:val="00990B39"/>
    <w:rsid w:val="009B3BCD"/>
    <w:rsid w:val="009B551C"/>
    <w:rsid w:val="00A4234E"/>
    <w:rsid w:val="00A856AB"/>
    <w:rsid w:val="00A9204E"/>
    <w:rsid w:val="00B00076"/>
    <w:rsid w:val="00B26D4C"/>
    <w:rsid w:val="00B411A5"/>
    <w:rsid w:val="00B97A6B"/>
    <w:rsid w:val="00BA3C04"/>
    <w:rsid w:val="00BB0059"/>
    <w:rsid w:val="00C05F04"/>
    <w:rsid w:val="00C72D4C"/>
    <w:rsid w:val="00C93591"/>
    <w:rsid w:val="00CC6114"/>
    <w:rsid w:val="00D0423F"/>
    <w:rsid w:val="00D12EDC"/>
    <w:rsid w:val="00D233CD"/>
    <w:rsid w:val="00D55E3D"/>
    <w:rsid w:val="00D6465F"/>
    <w:rsid w:val="00E11AD2"/>
    <w:rsid w:val="00EA6BB1"/>
    <w:rsid w:val="00EB5E1F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3ECF"/>
  <w15:chartTrackingRefBased/>
  <w15:docId w15:val="{B7F4A0D4-7855-4763-8C60-23E0CF67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LineNumber">
    <w:name w:val="line number"/>
    <w:basedOn w:val="DefaultParagraphFont"/>
    <w:uiPriority w:val="99"/>
    <w:semiHidden/>
    <w:unhideWhenUsed/>
    <w:rsid w:val="00580570"/>
  </w:style>
  <w:style w:type="paragraph" w:styleId="ListParagraph">
    <w:name w:val="List Paragraph"/>
    <w:basedOn w:val="Normal"/>
    <w:uiPriority w:val="34"/>
    <w:unhideWhenUsed/>
    <w:qFormat/>
    <w:rsid w:val="007C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Denice</dc:creator>
  <cp:keywords/>
  <dc:description/>
  <cp:lastModifiedBy>Anthony Denice</cp:lastModifiedBy>
  <cp:revision>34</cp:revision>
  <dcterms:created xsi:type="dcterms:W3CDTF">2018-12-28T18:10:00Z</dcterms:created>
  <dcterms:modified xsi:type="dcterms:W3CDTF">2019-01-08T23:20:00Z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